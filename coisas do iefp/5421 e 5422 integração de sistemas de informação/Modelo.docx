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5355A9" w14:textId="77777777" w:rsidR="007124D2" w:rsidRPr="00D96D78" w:rsidRDefault="007124D2" w:rsidP="007124D2">
      <w:pPr>
        <w:pStyle w:val="NormalWeb"/>
        <w:spacing w:before="77" w:after="0"/>
        <w:rPr>
          <w:rFonts w:ascii="Century Gothic" w:hAnsi="Century Gothic"/>
          <w:b/>
        </w:rPr>
      </w:pPr>
      <w:r>
        <w:rPr>
          <w:noProof/>
        </w:rPr>
        <w:pict w14:anchorId="2A352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1" o:spid="_x0000_s2051" type="#_x0000_t75" alt="http://www.jf-casteloes.com/img/iefp.jpg" style="position:absolute;margin-left:-18.3pt;margin-top:-2.9pt;width:97.5pt;height:70.5pt;z-index:-251661312;visibility:visible" wrapcoords="-166 0 -166 21370 21600 21370 21600 0 -166 0">
            <v:imagedata r:id="rId10" r:href="rId11"/>
            <w10:wrap type="tight"/>
          </v:shape>
        </w:pict>
      </w:r>
      <w:r w:rsidRPr="00D96D78">
        <w:rPr>
          <w:rFonts w:ascii="Century Gothic" w:hAnsi="Century Gothic"/>
          <w:b/>
        </w:rPr>
        <w:t>INSTITUTO DE EMPREGO E FORMAÇÃO PROFISSIONAL</w:t>
      </w:r>
    </w:p>
    <w:p w14:paraId="4509EA91" w14:textId="77777777" w:rsidR="007124D2" w:rsidRDefault="007124D2" w:rsidP="007124D2">
      <w:pPr>
        <w:pStyle w:val="NormalWeb"/>
        <w:spacing w:before="77" w:after="0"/>
        <w:rPr>
          <w:rFonts w:ascii="Century Gothic" w:hAnsi="Century Gothic"/>
        </w:rPr>
      </w:pPr>
      <w:r>
        <w:rPr>
          <w:rFonts w:ascii="Century Gothic" w:hAnsi="Century Gothic"/>
        </w:rPr>
        <w:t>Delegação Regional do Norte</w:t>
      </w:r>
    </w:p>
    <w:p w14:paraId="2878A308" w14:textId="77777777" w:rsidR="007124D2" w:rsidRPr="00D96D78" w:rsidRDefault="007124D2" w:rsidP="007124D2">
      <w:pPr>
        <w:pStyle w:val="NormalWeb"/>
        <w:spacing w:before="77" w:after="0"/>
        <w:rPr>
          <w:rFonts w:ascii="Century Gothic" w:hAnsi="Century Gothic"/>
        </w:rPr>
      </w:pPr>
      <w:r>
        <w:rPr>
          <w:rFonts w:ascii="Century Gothic" w:hAnsi="Century Gothic"/>
        </w:rPr>
        <w:t>Centro de Formação e Formação de V. N. Gaia</w:t>
      </w:r>
    </w:p>
    <w:p w14:paraId="37132207" w14:textId="77777777" w:rsidR="007124D2" w:rsidRDefault="007124D2" w:rsidP="007124D2">
      <w:pPr>
        <w:pStyle w:val="Cabealho"/>
        <w:rPr>
          <w:rStyle w:val="Nmerodepgina"/>
        </w:rPr>
      </w:pPr>
      <w:r w:rsidRPr="003C4E03">
        <w:rPr>
          <w:rStyle w:val="Nmerodepgina"/>
        </w:rPr>
        <w:t xml:space="preserve"> </w:t>
      </w:r>
    </w:p>
    <w:p w14:paraId="740D4241" w14:textId="77777777" w:rsidR="00697068" w:rsidRPr="00D96D78" w:rsidRDefault="00697068" w:rsidP="00697068">
      <w:pPr>
        <w:pStyle w:val="NormalWeb"/>
        <w:spacing w:before="77" w:after="0"/>
        <w:rPr>
          <w:rFonts w:ascii="Century Gothic" w:hAnsi="Century Gothic"/>
          <w:b/>
        </w:rPr>
      </w:pPr>
      <w:bookmarkStart w:id="0" w:name="_Hlk137232063"/>
      <w:r w:rsidRPr="00D96D78">
        <w:rPr>
          <w:rFonts w:ascii="Century Gothic" w:hAnsi="Century Gothic"/>
          <w:b/>
        </w:rPr>
        <w:t xml:space="preserve">Curso: </w:t>
      </w:r>
      <w:r w:rsidR="00C02451">
        <w:rPr>
          <w:rFonts w:ascii="Century Gothic" w:hAnsi="Century Gothic"/>
          <w:b/>
        </w:rPr>
        <w:t xml:space="preserve">Técnico Especialista em </w:t>
      </w:r>
      <w:r w:rsidR="004E5455">
        <w:rPr>
          <w:rFonts w:ascii="Century Gothic" w:hAnsi="Century Gothic"/>
          <w:b/>
        </w:rPr>
        <w:t>Programa</w:t>
      </w:r>
      <w:r w:rsidR="00C02451">
        <w:rPr>
          <w:rFonts w:ascii="Century Gothic" w:hAnsi="Century Gothic"/>
          <w:b/>
        </w:rPr>
        <w:t>ção</w:t>
      </w:r>
    </w:p>
    <w:p w14:paraId="3BB39E0A" w14:textId="77777777" w:rsidR="00697068" w:rsidRDefault="00697068" w:rsidP="00697068">
      <w:pPr>
        <w:pStyle w:val="NormalWeb"/>
        <w:spacing w:before="77" w:after="0"/>
        <w:rPr>
          <w:rFonts w:ascii="Century Gothic" w:hAnsi="Century Gothic"/>
          <w:b/>
        </w:rPr>
      </w:pPr>
      <w:r w:rsidRPr="00D96D78">
        <w:rPr>
          <w:rFonts w:ascii="Century Gothic" w:hAnsi="Century Gothic"/>
          <w:b/>
        </w:rPr>
        <w:t>Módulo:</w:t>
      </w:r>
      <w:r>
        <w:rPr>
          <w:rFonts w:ascii="Century Gothic" w:hAnsi="Century Gothic"/>
          <w:b/>
        </w:rPr>
        <w:t xml:space="preserve"> </w:t>
      </w:r>
      <w:r w:rsidR="00C02451">
        <w:rPr>
          <w:rFonts w:ascii="Century Gothic" w:hAnsi="Century Gothic"/>
          <w:b/>
        </w:rPr>
        <w:t>5422</w:t>
      </w:r>
    </w:p>
    <w:bookmarkEnd w:id="0"/>
    <w:p w14:paraId="74C2CB28" w14:textId="77777777" w:rsidR="007124D2" w:rsidRDefault="007124D2" w:rsidP="007124D2">
      <w:pPr>
        <w:pStyle w:val="NormalWeb"/>
        <w:spacing w:before="77" w:after="0"/>
        <w:rPr>
          <w:rFonts w:ascii="Century Gothic" w:hAnsi="Century Gothic"/>
          <w:b/>
        </w:rPr>
      </w:pPr>
    </w:p>
    <w:p w14:paraId="6FF8C274" w14:textId="77777777" w:rsidR="007124D2" w:rsidRDefault="004E5455" w:rsidP="007124D2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>Atividade 0</w:t>
      </w:r>
    </w:p>
    <w:p w14:paraId="3548BEF9" w14:textId="77777777" w:rsidR="00213A2A" w:rsidRPr="00213A2A" w:rsidRDefault="00213A2A" w:rsidP="00213A2A">
      <w:pPr>
        <w:rPr>
          <w:rFonts w:ascii="Century Gothic" w:hAnsi="Century Gothic"/>
        </w:rPr>
      </w:pPr>
    </w:p>
    <w:p w14:paraId="42D32069" w14:textId="77777777" w:rsidR="00213A2A" w:rsidRDefault="00213A2A" w:rsidP="00213A2A">
      <w:pPr>
        <w:pStyle w:val="Ttulo"/>
        <w:rPr>
          <w:bCs w:val="0"/>
        </w:rPr>
      </w:pPr>
    </w:p>
    <w:p w14:paraId="388F40B3" w14:textId="77777777" w:rsidR="00213A2A" w:rsidRPr="00417693" w:rsidRDefault="00213A2A" w:rsidP="00213A2A">
      <w:pPr>
        <w:pStyle w:val="Ttulo"/>
        <w:ind w:left="-284"/>
        <w:jc w:val="left"/>
        <w:rPr>
          <w:u w:val="single"/>
        </w:rPr>
      </w:pPr>
      <w:r w:rsidRPr="00417693">
        <w:rPr>
          <w:u w:val="single"/>
        </w:rPr>
        <w:t>DEFINIÇÃO DE PROJETO</w:t>
      </w:r>
    </w:p>
    <w:p w14:paraId="6AB1E3B9" w14:textId="77777777" w:rsidR="00213A2A" w:rsidRDefault="00213A2A" w:rsidP="00213A2A">
      <w:pPr>
        <w:spacing w:line="360" w:lineRule="auto"/>
        <w:rPr>
          <w:noProof/>
        </w:rPr>
      </w:pPr>
      <w:r>
        <w:rPr>
          <w:noProof/>
        </w:rPr>
        <w:pict w14:anchorId="53A9AABC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-18pt;margin-top:16.2pt;width:476.85pt;height:97.8pt;z-index:251656192" fillcolor="black [3200]" strokecolor="#f2f2f2 [3041]" strokeweight="3pt">
            <v:shadow on="t" type="perspective" color="#7f7f7f [1601]" opacity=".5" offset="1pt" offset2="-1pt"/>
            <v:textbox>
              <w:txbxContent>
                <w:p w14:paraId="0D2A9925" w14:textId="4D16BB4B" w:rsidR="00213A2A" w:rsidRDefault="00213A2A" w:rsidP="00213A2A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Nome do Projeto:</w:t>
                  </w:r>
                  <w:r w:rsidR="00450D99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="00450D99">
                    <w:rPr>
                      <w:rFonts w:ascii="Arial" w:hAnsi="Arial" w:cs="Arial"/>
                      <w:b/>
                      <w:bCs/>
                    </w:rPr>
                    <w:t>Starlatte</w:t>
                  </w:r>
                  <w:proofErr w:type="spellEnd"/>
                </w:p>
                <w:p w14:paraId="3641E753" w14:textId="77777777" w:rsidR="00213A2A" w:rsidRDefault="00213A2A" w:rsidP="00213A2A"/>
                <w:p w14:paraId="19542E8D" w14:textId="77777777" w:rsidR="00213A2A" w:rsidRDefault="00213A2A" w:rsidP="00213A2A"/>
                <w:p w14:paraId="4D8A9111" w14:textId="154DD330" w:rsidR="00213A2A" w:rsidRDefault="00213A2A" w:rsidP="00213A2A">
                  <w:pPr>
                    <w:rPr>
                      <w:rFonts w:ascii="Arial" w:hAnsi="Arial" w:cs="Arial"/>
                      <w:b/>
                    </w:rPr>
                  </w:pPr>
                  <w:r w:rsidRPr="00BB1A15">
                    <w:rPr>
                      <w:rFonts w:ascii="Arial" w:hAnsi="Arial" w:cs="Arial"/>
                      <w:b/>
                    </w:rPr>
                    <w:t>SIGLA</w:t>
                  </w:r>
                  <w:r>
                    <w:rPr>
                      <w:rFonts w:ascii="Arial" w:hAnsi="Arial" w:cs="Arial"/>
                      <w:b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Máx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8 Caracteres)</w:t>
                  </w:r>
                  <w:r w:rsidRPr="00BB1A15">
                    <w:rPr>
                      <w:rFonts w:ascii="Arial" w:hAnsi="Arial" w:cs="Arial"/>
                      <w:b/>
                    </w:rPr>
                    <w:t>: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450D99">
                    <w:rPr>
                      <w:rFonts w:ascii="Arial" w:hAnsi="Arial" w:cs="Arial"/>
                      <w:b/>
                    </w:rPr>
                    <w:t>SL</w:t>
                  </w:r>
                </w:p>
                <w:p w14:paraId="57EC1BB5" w14:textId="77777777" w:rsidR="00213A2A" w:rsidRDefault="00213A2A" w:rsidP="00213A2A">
                  <w:pPr>
                    <w:rPr>
                      <w:rFonts w:ascii="Arial" w:hAnsi="Arial" w:cs="Arial"/>
                      <w:b/>
                    </w:rPr>
                  </w:pPr>
                </w:p>
                <w:p w14:paraId="17EFC320" w14:textId="0FB20CA9" w:rsidR="00213A2A" w:rsidRDefault="00213A2A" w:rsidP="00213A2A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E-mail do Projeto:  </w:t>
                  </w:r>
                  <w:r w:rsidR="00450D99">
                    <w:rPr>
                      <w:rFonts w:ascii="Arial" w:hAnsi="Arial" w:cs="Arial"/>
                      <w:b/>
                    </w:rPr>
                    <w:t>starlattecorporation</w:t>
                  </w:r>
                  <w:r>
                    <w:rPr>
                      <w:rFonts w:ascii="Arial" w:hAnsi="Arial" w:cs="Arial"/>
                      <w:b/>
                    </w:rPr>
                    <w:t>@gmail.com</w:t>
                  </w:r>
                </w:p>
                <w:p w14:paraId="641D6A54" w14:textId="77777777" w:rsidR="00213A2A" w:rsidRDefault="00213A2A" w:rsidP="00213A2A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457A2219" w14:textId="77777777" w:rsidR="00213A2A" w:rsidRDefault="00213A2A" w:rsidP="00213A2A">
      <w:pPr>
        <w:spacing w:line="360" w:lineRule="auto"/>
        <w:rPr>
          <w:noProof/>
        </w:rPr>
      </w:pPr>
    </w:p>
    <w:p w14:paraId="797AF684" w14:textId="77777777" w:rsidR="00213A2A" w:rsidRDefault="00213A2A" w:rsidP="00213A2A">
      <w:pPr>
        <w:spacing w:line="360" w:lineRule="auto"/>
      </w:pPr>
      <w:r>
        <w:rPr>
          <w:noProof/>
        </w:rPr>
        <w:t xml:space="preserve"> </w:t>
      </w:r>
    </w:p>
    <w:p w14:paraId="7D501332" w14:textId="77777777" w:rsidR="00213A2A" w:rsidRDefault="00213A2A" w:rsidP="00213A2A">
      <w:pPr>
        <w:spacing w:line="360" w:lineRule="auto"/>
      </w:pPr>
      <w:r>
        <w:rPr>
          <w:noProof/>
        </w:rPr>
        <w:pict w14:anchorId="2F07BF4C">
          <v:shape id="_x0000_s2058" type="#_x0000_t202" style="position:absolute;margin-left:-18pt;margin-top:63.8pt;width:476.85pt;height:234.4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14:paraId="271807C5" w14:textId="77777777" w:rsidR="00213A2A" w:rsidRDefault="00213A2A" w:rsidP="00213A2A">
                  <w:pPr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Objetivo do Projeto:</w:t>
                  </w:r>
                </w:p>
                <w:p w14:paraId="5FEED0DA" w14:textId="77777777" w:rsidR="00213A2A" w:rsidRDefault="00213A2A" w:rsidP="00213A2A"/>
                <w:p w14:paraId="67CF358D" w14:textId="3E8C4DF5" w:rsidR="00213A2A" w:rsidRDefault="005D0B49" w:rsidP="00213A2A">
                  <w:r>
                    <w:t xml:space="preserve">O projeto </w:t>
                  </w:r>
                  <w:proofErr w:type="spellStart"/>
                  <w:r>
                    <w:t>Starlatte</w:t>
                  </w:r>
                  <w:proofErr w:type="spellEnd"/>
                  <w:r>
                    <w:t xml:space="preserve"> tem como objetivo o desenvolvimento de um sistema web integrado para uma cafeteria, proporcionando uma experiência digital moderna, tanto para clientes quanto para administradores. Utilizando HTML, CSS, a biblioteca </w:t>
                  </w:r>
                  <w:proofErr w:type="spellStart"/>
                  <w:proofErr w:type="gramStart"/>
                  <w:r>
                    <w:t>Bootstrap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PHP e JSP.</w:t>
                  </w:r>
                </w:p>
                <w:p w14:paraId="19893A4D" w14:textId="58A066DD" w:rsidR="005D0B49" w:rsidRDefault="005D0B49" w:rsidP="00213A2A">
                  <w:r>
                    <w:t>A plataforma permitirá que os usuários realizem cadastro e login, naveguem pelo menu principal, adicionem produtos ao carrinho de compras e aos favoritos, facilitando a personalização da experiência de compra.</w:t>
                  </w:r>
                </w:p>
              </w:txbxContent>
            </v:textbox>
          </v:shape>
        </w:pict>
      </w:r>
      <w:r>
        <w:rPr>
          <w:noProof/>
        </w:rPr>
        <w:pict w14:anchorId="574287A5">
          <v:shape id="_x0000_s2057" type="#_x0000_t202" style="position:absolute;margin-left:-18pt;margin-top:304.95pt;width:476.85pt;height:126pt;z-index:251657216" fillcolor="black [3200]" strokecolor="#f2f2f2 [3041]" strokeweight="3pt">
            <v:shadow on="t" type="perspective" color="#7f7f7f [1601]" opacity=".5" offset="1pt" offset2="-1pt"/>
            <v:textbox style="mso-next-textbox:#_x0000_s2057">
              <w:txbxContent>
                <w:p w14:paraId="0C0A3A7E" w14:textId="77777777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 quem se destina o projeto:</w:t>
                  </w:r>
                </w:p>
                <w:p w14:paraId="7F72A4C6" w14:textId="6EEECC40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ab/>
                    <w:t>Empresa / Departamento:</w:t>
                  </w:r>
                  <w:r w:rsidR="005D0B49">
                    <w:rPr>
                      <w:rFonts w:ascii="Arial" w:hAnsi="Arial"/>
                      <w:b/>
                      <w:bCs/>
                    </w:rPr>
                    <w:t xml:space="preserve"> </w:t>
                  </w:r>
                  <w:r w:rsidR="00B50C5E">
                    <w:rPr>
                      <w:rFonts w:ascii="Arial" w:hAnsi="Arial"/>
                      <w:b/>
                      <w:bCs/>
                    </w:rPr>
                    <w:t xml:space="preserve">empresa </w:t>
                  </w:r>
                  <w:proofErr w:type="spellStart"/>
                  <w:r w:rsidR="00B50C5E">
                    <w:rPr>
                      <w:rFonts w:ascii="Arial" w:hAnsi="Arial"/>
                      <w:b/>
                      <w:bCs/>
                    </w:rPr>
                    <w:t>ficticia</w:t>
                  </w:r>
                  <w:proofErr w:type="spellEnd"/>
                </w:p>
                <w:p w14:paraId="6C283830" w14:textId="58E1E2AC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ab/>
                    <w:t>Responsável pelo projeto:</w:t>
                  </w:r>
                  <w:r w:rsidR="005D0B49">
                    <w:rPr>
                      <w:rFonts w:ascii="Arial" w:hAnsi="Arial"/>
                      <w:b/>
                      <w:bCs/>
                    </w:rPr>
                    <w:t xml:space="preserve"> Idilly Prestes</w:t>
                  </w:r>
                </w:p>
                <w:p w14:paraId="5E0077CE" w14:textId="0D4D709C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ab/>
                    <w:t>Telefone para contato:</w:t>
                  </w:r>
                  <w:r w:rsidR="005D0B49">
                    <w:rPr>
                      <w:rFonts w:ascii="Arial" w:hAnsi="Arial"/>
                      <w:b/>
                      <w:bCs/>
                    </w:rPr>
                    <w:t xml:space="preserve"> (Idilly): +351 932265280 // (Nayra): +351 934283039 </w:t>
                  </w:r>
                </w:p>
                <w:p w14:paraId="5301091B" w14:textId="77777777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ab/>
                    <w:t xml:space="preserve">Email: </w:t>
                  </w:r>
                </w:p>
                <w:p w14:paraId="69C72088" w14:textId="73622DBD" w:rsidR="00C02451" w:rsidRDefault="00C02451" w:rsidP="00C02451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ab/>
                    <w:t xml:space="preserve">Partilha projeto: </w:t>
                  </w:r>
                  <w:r w:rsidR="005D0B49">
                    <w:rPr>
                      <w:rFonts w:ascii="Arial" w:hAnsi="Arial"/>
                      <w:b/>
                      <w:bCs/>
                    </w:rPr>
                    <w:t>ruimonteiro.pt@gmail.com</w:t>
                  </w:r>
                </w:p>
                <w:p w14:paraId="1737E570" w14:textId="77777777" w:rsidR="00C02451" w:rsidRDefault="00C02451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</w:p>
                <w:p w14:paraId="5669BFF8" w14:textId="77777777" w:rsidR="00213A2A" w:rsidRDefault="00213A2A" w:rsidP="00213A2A"/>
              </w:txbxContent>
            </v:textbox>
          </v:shape>
        </w:pict>
      </w:r>
      <w:r>
        <w:rPr>
          <w:noProof/>
        </w:rPr>
        <w:pict w14:anchorId="2E5AB842">
          <v:shape id="_x0000_s2059" type="#_x0000_t202" style="position:absolute;margin-left:-18pt;margin-top:440.55pt;width:476.85pt;height:54pt;z-index:251659264" fillcolor="black [3200]" strokecolor="#f2f2f2 [3041]" strokeweight="3pt">
            <v:shadow on="t" type="perspective" color="#7f7f7f [1601]" opacity=".5" offset="1pt" offset2="-1pt"/>
            <v:textbox style="mso-next-textbox:#_x0000_s2059">
              <w:txbxContent>
                <w:p w14:paraId="57055768" w14:textId="0E2996C1" w:rsidR="00213A2A" w:rsidRDefault="00213A2A" w:rsidP="00213A2A">
                  <w:pPr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Nomes/e-mail da equipe de desenvolvimento</w:t>
                  </w:r>
                  <w:r w:rsidR="005D0B49">
                    <w:rPr>
                      <w:rFonts w:ascii="Arial" w:hAnsi="Arial"/>
                      <w:b/>
                      <w:bCs/>
                    </w:rPr>
                    <w:t>:</w:t>
                  </w:r>
                </w:p>
                <w:p w14:paraId="62554621" w14:textId="3C169AAC" w:rsidR="005D0B49" w:rsidRDefault="005D0B49" w:rsidP="00213A2A">
                  <w:pPr>
                    <w:rPr>
                      <w:rFonts w:ascii="Arial" w:hAnsi="Arial"/>
                      <w:b/>
                      <w:bCs/>
                    </w:rPr>
                  </w:pPr>
                  <w:hyperlink r:id="rId12" w:history="1">
                    <w:r w:rsidRPr="00E9242D">
                      <w:rPr>
                        <w:rStyle w:val="Hiperligao"/>
                        <w:rFonts w:ascii="Arial" w:hAnsi="Arial"/>
                        <w:b/>
                        <w:bCs/>
                      </w:rPr>
                      <w:t>idillycamily01@gmail.com</w:t>
                    </w:r>
                  </w:hyperlink>
                </w:p>
                <w:p w14:paraId="6068845A" w14:textId="05BA3CBD" w:rsidR="005D0B49" w:rsidRDefault="005D0B49" w:rsidP="00213A2A">
                  <w:pPr>
                    <w:rPr>
                      <w:rFonts w:ascii="Arial" w:hAnsi="Arial"/>
                      <w:b/>
                      <w:bCs/>
                    </w:rPr>
                  </w:pPr>
                  <w:hyperlink r:id="rId13" w:history="1">
                    <w:r w:rsidRPr="00E9242D">
                      <w:rPr>
                        <w:rStyle w:val="Hiperligao"/>
                        <w:rFonts w:ascii="Arial" w:hAnsi="Arial"/>
                        <w:b/>
                        <w:bCs/>
                      </w:rPr>
                      <w:t>nayrakethuly2626@gmail.com</w:t>
                    </w:r>
                  </w:hyperlink>
                </w:p>
                <w:p w14:paraId="72063DD7" w14:textId="77777777" w:rsidR="005D0B49" w:rsidRDefault="005D0B49" w:rsidP="00213A2A">
                  <w:pPr>
                    <w:rPr>
                      <w:rFonts w:ascii="Arial" w:hAnsi="Arial"/>
                      <w:b/>
                      <w:bCs/>
                    </w:rPr>
                  </w:pPr>
                </w:p>
                <w:p w14:paraId="02F71052" w14:textId="77777777" w:rsidR="00213A2A" w:rsidRDefault="00213A2A" w:rsidP="00213A2A">
                  <w:pPr>
                    <w:rPr>
                      <w:rFonts w:ascii="Arial" w:hAnsi="Arial"/>
                    </w:rPr>
                  </w:pPr>
                </w:p>
                <w:p w14:paraId="5B39BD9A" w14:textId="77777777" w:rsidR="00213A2A" w:rsidRDefault="00213A2A" w:rsidP="00213A2A">
                  <w:pPr>
                    <w:rPr>
                      <w:rFonts w:ascii="Arial" w:hAnsi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5B845B">
          <v:shape id="_x0000_s2060" type="#_x0000_t202" style="position:absolute;margin-left:-18pt;margin-top:507.7pt;width:476.85pt;height:126pt;z-index:251660288" fillcolor="black [3200]" strokecolor="#f2f2f2 [3041]" strokeweight="3pt">
            <v:shadow on="t" type="perspective" color="#7f7f7f [1601]" opacity=".5" offset="1pt" offset2="-1pt"/>
            <v:textbox style="mso-next-textbox:#_x0000_s2060">
              <w:txbxContent>
                <w:p w14:paraId="15018F1F" w14:textId="77777777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Data:</w:t>
                  </w:r>
                </w:p>
                <w:p w14:paraId="77DC5BD8" w14:textId="77777777" w:rsidR="00213A2A" w:rsidRDefault="00213A2A" w:rsidP="00213A2A">
                  <w:pPr>
                    <w:spacing w:line="360" w:lineRule="auto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Assinatura:</w:t>
                  </w:r>
                </w:p>
                <w:p w14:paraId="5BBC6787" w14:textId="77777777" w:rsidR="00213A2A" w:rsidRDefault="00213A2A" w:rsidP="00213A2A">
                  <w:pPr>
                    <w:pStyle w:val="Corpodetex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(assinatura dos responsáveis pelo projeto no departamento/empresa a que se destina e dos membros do grupo)</w:t>
                  </w:r>
                </w:p>
                <w:p w14:paraId="65DC7BD5" w14:textId="77777777" w:rsidR="00213A2A" w:rsidRDefault="00213A2A" w:rsidP="00213A2A"/>
              </w:txbxContent>
            </v:textbox>
          </v:shape>
        </w:pict>
      </w:r>
    </w:p>
    <w:p w14:paraId="03FD5F14" w14:textId="77777777" w:rsidR="00213A2A" w:rsidRPr="00213A2A" w:rsidRDefault="00213A2A" w:rsidP="00213A2A">
      <w:pPr>
        <w:rPr>
          <w:rFonts w:ascii="Century Gothic" w:hAnsi="Century Gothic"/>
        </w:rPr>
      </w:pPr>
    </w:p>
    <w:sectPr w:rsidR="00213A2A" w:rsidRPr="00213A2A" w:rsidSect="00C163A2">
      <w:footerReference w:type="default" r:id="rId14"/>
      <w:footerReference w:type="first" r:id="rId15"/>
      <w:pgSz w:w="11906" w:h="16838"/>
      <w:pgMar w:top="567" w:right="127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95AB" w14:textId="77777777" w:rsidR="00DD1982" w:rsidRDefault="00DD1982">
      <w:r>
        <w:separator/>
      </w:r>
    </w:p>
  </w:endnote>
  <w:endnote w:type="continuationSeparator" w:id="0">
    <w:p w14:paraId="2F282DF9" w14:textId="77777777" w:rsidR="00DD1982" w:rsidRDefault="00DD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E21" w14:textId="77777777" w:rsidR="006213EA" w:rsidRDefault="006213EA">
    <w:pPr>
      <w:pStyle w:val="Rodap"/>
      <w:rPr>
        <w:lang w:val="pt-PT" w:eastAsia="pt-PT"/>
      </w:rPr>
    </w:pPr>
    <w:r>
      <w:pict w14:anchorId="0A94E53A">
        <v:group id="_x0000_s1025" style="position:absolute;margin-left:35.25pt;margin-top:-12.85pt;width:326.1pt;height:33.15pt;z-index:251657728;mso-wrap-distance-left:0;mso-wrap-distance-right:0" coordorigin="705,-257" coordsize="6522,663">
          <o:lock v:ext="edit" text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4997;top:-235;width:1089;height:501;mso-wrap-style:none;v-text-anchor:middle" strokecolor="#3465a4">
            <v:fill type="frame"/>
            <v:stroke color2="#cb9a5b" joinstyle="round"/>
            <v:imagedata r:id="rId1" o:title=""/>
          </v:shape>
          <v:shape id="_x0000_s1027" type="#_x0000_t75" style="position:absolute;left:6137;top:-235;width:1089;height:579;mso-wrap-style:none;v-text-anchor:middle" strokecolor="#3465a4">
            <v:fill type="frame"/>
            <v:stroke color2="#cb9a5b" joinstyle="round"/>
            <v:imagedata r:id="rId2" o:title=""/>
          </v:shape>
          <v:shape id="_x0000_s1028" type="#_x0000_t75" style="position:absolute;left:3277;top:-55;width:1629;height:349;mso-wrap-style:none;v-text-anchor:middle" strokecolor="#3465a4">
            <v:fill type="frame"/>
            <v:stroke color2="#cb9a5b" joinstyle="round"/>
            <v:imagedata r:id="rId3" o:title=""/>
          </v:shape>
          <v:shape id="_x0000_s1029" type="#_x0000_t75" style="position:absolute;left:1437;top:-55;width:909;height:394;mso-wrap-style:none;v-text-anchor:middle" strokecolor="#3465a4">
            <v:fill type="frame"/>
            <v:stroke color2="#cb9a5b" joinstyle="round"/>
            <v:imagedata r:id="rId4" o:title=""/>
          </v:shape>
          <v:shape id="il_fi" o:spid="_x0000_s1030" type="#_x0000_t75" style="position:absolute;left:705;top:-135;width:729;height:540;mso-wrap-style:none;v-text-anchor:middle" strokecolor="#3465a4">
            <v:fill type="frame"/>
            <v:stroke color2="#cb9a5b" joinstyle="round"/>
            <v:imagedata r:id="rId5" o:title="" cropbottom="18025f" cropright="52756f"/>
          </v:shape>
          <v:shape id="il_fi" o:spid="_x0000_s1031" type="#_x0000_t75" style="position:absolute;left:2517;top:-257;width:820;height:632;mso-wrap-style:none;v-text-anchor:middle" strokecolor="#3465a4">
            <v:fill type="frame"/>
            <v:stroke color2="#cb9a5b" joinstyle="round"/>
            <v:imagedata r:id="rId6" o:title=""/>
          </v:shape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F019" w14:textId="77777777" w:rsidR="006213EA" w:rsidRDefault="006213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1A73" w14:textId="77777777" w:rsidR="00DD1982" w:rsidRDefault="00DD1982">
      <w:r>
        <w:separator/>
      </w:r>
    </w:p>
  </w:footnote>
  <w:footnote w:type="continuationSeparator" w:id="0">
    <w:p w14:paraId="2F9CB05A" w14:textId="77777777" w:rsidR="00DD1982" w:rsidRDefault="00DD1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lowerLetter"/>
      <w:lvlText w:val="%1)"/>
      <w:lvlJc w:val="left"/>
      <w:pPr>
        <w:tabs>
          <w:tab w:val="num" w:pos="708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lowerLetter"/>
      <w:lvlText w:val="%1)"/>
      <w:lvlJc w:val="left"/>
      <w:pPr>
        <w:tabs>
          <w:tab w:val="num" w:pos="708"/>
        </w:tabs>
        <w:ind w:left="36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34"/>
    <w:lvl w:ilvl="0">
      <w:start w:val="1"/>
      <w:numFmt w:val="lowerLetter"/>
      <w:lvlText w:val="%1)"/>
      <w:lvlJc w:val="left"/>
      <w:pPr>
        <w:tabs>
          <w:tab w:val="num" w:pos="708"/>
        </w:tabs>
        <w:ind w:left="360" w:hanging="360"/>
      </w:pPr>
      <w:rPr>
        <w:rFonts w:cs="Arial" w:hint="default"/>
        <w:b w:val="0"/>
        <w:bCs/>
        <w:i w:val="0"/>
      </w:rPr>
    </w:lvl>
  </w:abstractNum>
  <w:abstractNum w:abstractNumId="5" w15:restartNumberingAfterBreak="0">
    <w:nsid w:val="00000006"/>
    <w:multiLevelType w:val="singleLevel"/>
    <w:tmpl w:val="00000006"/>
    <w:name w:val="WW8Num25"/>
    <w:lvl w:ilvl="0">
      <w:start w:val="1"/>
      <w:numFmt w:val="decimal"/>
      <w:lvlText w:val="%1 -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44970792">
    <w:abstractNumId w:val="0"/>
  </w:num>
  <w:num w:numId="2" w16cid:durableId="65809135">
    <w:abstractNumId w:val="1"/>
  </w:num>
  <w:num w:numId="3" w16cid:durableId="1483810003">
    <w:abstractNumId w:val="2"/>
  </w:num>
  <w:num w:numId="4" w16cid:durableId="1869680842">
    <w:abstractNumId w:val="3"/>
  </w:num>
  <w:num w:numId="5" w16cid:durableId="1208840557">
    <w:abstractNumId w:val="4"/>
  </w:num>
  <w:num w:numId="6" w16cid:durableId="64351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4A"/>
    <w:rsid w:val="000B77E1"/>
    <w:rsid w:val="000F2588"/>
    <w:rsid w:val="00213A2A"/>
    <w:rsid w:val="003C6841"/>
    <w:rsid w:val="00450D99"/>
    <w:rsid w:val="00472C96"/>
    <w:rsid w:val="004C1DCD"/>
    <w:rsid w:val="004D4FAE"/>
    <w:rsid w:val="004E5455"/>
    <w:rsid w:val="00542C83"/>
    <w:rsid w:val="005D0B49"/>
    <w:rsid w:val="006213EA"/>
    <w:rsid w:val="00697068"/>
    <w:rsid w:val="006A3B63"/>
    <w:rsid w:val="007124D2"/>
    <w:rsid w:val="00764FA0"/>
    <w:rsid w:val="00892D31"/>
    <w:rsid w:val="0096161F"/>
    <w:rsid w:val="009C6598"/>
    <w:rsid w:val="00A027BA"/>
    <w:rsid w:val="00A146C9"/>
    <w:rsid w:val="00AC26BF"/>
    <w:rsid w:val="00B360F8"/>
    <w:rsid w:val="00B50C5E"/>
    <w:rsid w:val="00B91F35"/>
    <w:rsid w:val="00C02451"/>
    <w:rsid w:val="00C0680F"/>
    <w:rsid w:val="00C157E2"/>
    <w:rsid w:val="00C163A2"/>
    <w:rsid w:val="00C32C4A"/>
    <w:rsid w:val="00C41537"/>
    <w:rsid w:val="00C83360"/>
    <w:rsid w:val="00C92375"/>
    <w:rsid w:val="00D66F02"/>
    <w:rsid w:val="00DD1982"/>
    <w:rsid w:val="00F06EAE"/>
    <w:rsid w:val="00F7300D"/>
    <w:rsid w:val="00F869E3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  <w14:docId w14:val="381F3648"/>
  <w15:chartTrackingRefBased/>
  <w15:docId w15:val="{508B6A11-3707-43C5-B489-74296EC1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 w:hint="default"/>
    </w:rPr>
  </w:style>
  <w:style w:type="character" w:customStyle="1" w:styleId="WW8Num2z1">
    <w:name w:val="WW8Num2z1"/>
    <w:rPr>
      <w:rFonts w:ascii="Arial" w:hAnsi="Arial" w:cs="Aria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  <w:rPr>
      <w:rFonts w:hint="default"/>
    </w:rPr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rPr>
      <w:color w:val="0000FF"/>
      <w:u w:val="single"/>
    </w:rPr>
  </w:style>
  <w:style w:type="character" w:customStyle="1" w:styleId="CabealhoCarcter">
    <w:name w:val="Cabeçalho Carácter"/>
    <w:basedOn w:val="Tipodeletrapredefinidodopargrafo1"/>
  </w:style>
  <w:style w:type="character" w:customStyle="1" w:styleId="RodapCarcter">
    <w:name w:val="Rodapé Carácter"/>
    <w:basedOn w:val="Tipodeletrapredefinidodopargrafo1"/>
  </w:style>
  <w:style w:type="character" w:styleId="Nmerodepgina">
    <w:name w:val="page number"/>
    <w:basedOn w:val="Tipodeletrapredefinidodopargrafo1"/>
  </w:style>
  <w:style w:type="character" w:customStyle="1" w:styleId="apple-converted-space">
    <w:name w:val="apple-converted-space"/>
    <w:basedOn w:val="Tipodeletrapredefinidodopargrafo1"/>
  </w:style>
  <w:style w:type="character" w:customStyle="1" w:styleId="apple-style-span">
    <w:name w:val="apple-style-span"/>
    <w:basedOn w:val="Tipodeletrapredefinidodopargrafo1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34z0">
    <w:name w:val="WW8Num34z0"/>
    <w:rPr>
      <w:rFonts w:cs="Arial" w:hint="default"/>
      <w:b w:val="0"/>
      <w:bCs/>
      <w:i w:val="0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Default">
    <w:name w:val="Default"/>
    <w:pPr>
      <w:suppressAutoHyphens/>
      <w:autoSpaceDE w:val="0"/>
    </w:pPr>
    <w:rPr>
      <w:rFonts w:ascii="Comic Sans MS" w:hAnsi="Comic Sans MS" w:cs="Comic Sans MS"/>
      <w:color w:val="000000"/>
      <w:sz w:val="24"/>
      <w:szCs w:val="24"/>
      <w:lang w:eastAsia="zh-CN"/>
    </w:rPr>
  </w:style>
  <w:style w:type="paragraph" w:styleId="Ttulo">
    <w:name w:val="Title"/>
    <w:basedOn w:val="Normal"/>
    <w:link w:val="TtuloCarter"/>
    <w:qFormat/>
    <w:rsid w:val="00213A2A"/>
    <w:pPr>
      <w:suppressAutoHyphens w:val="0"/>
      <w:jc w:val="center"/>
    </w:pPr>
    <w:rPr>
      <w:b/>
      <w:bCs/>
      <w:sz w:val="24"/>
      <w:szCs w:val="24"/>
      <w:lang w:val="pt-BR" w:eastAsia="pt-BR"/>
    </w:rPr>
  </w:style>
  <w:style w:type="character" w:customStyle="1" w:styleId="TtuloCarter">
    <w:name w:val="Título Caráter"/>
    <w:link w:val="Ttulo"/>
    <w:rsid w:val="00213A2A"/>
    <w:rPr>
      <w:b/>
      <w:bCs/>
      <w:sz w:val="24"/>
      <w:szCs w:val="24"/>
      <w:lang w:val="pt-BR" w:eastAsia="pt-BR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D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ayrakethuly2626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dillycamily0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://www.jf-casteloes.com/img/iefp.jpg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7CF6CBF71BD94EA96F75BE79C40A6C" ma:contentTypeVersion="1" ma:contentTypeDescription="Criar um novo documento." ma:contentTypeScope="" ma:versionID="cb365eb8a40a601dc7d29cb1a8392b03">
  <xsd:schema xmlns:xsd="http://www.w3.org/2001/XMLSchema" xmlns:xs="http://www.w3.org/2001/XMLSchema" xmlns:p="http://schemas.microsoft.com/office/2006/metadata/properties" xmlns:ns2="4f7736e4-15ba-4afe-8d09-03842fd00d62" targetNamespace="http://schemas.microsoft.com/office/2006/metadata/properties" ma:root="true" ma:fieldsID="3f050aeea5eefa0ba853ad5cb23e4a67" ns2:_="">
    <xsd:import namespace="4f7736e4-15ba-4afe-8d09-03842fd00d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36e4-15ba-4afe-8d09-03842fd00d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7736e4-15ba-4afe-8d09-03842fd00d62" xsi:nil="true"/>
  </documentManagement>
</p:properties>
</file>

<file path=customXml/itemProps1.xml><?xml version="1.0" encoding="utf-8"?>
<ds:datastoreItem xmlns:ds="http://schemas.openxmlformats.org/officeDocument/2006/customXml" ds:itemID="{9145D7A4-AD04-46CA-AD97-E7FE38D2A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ED8F7-89D0-486A-966E-852246F4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36e4-15ba-4afe-8d09-03842fd00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D448B-421F-43C0-A696-3CC709ADB14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1/2</vt:lpstr>
    </vt:vector>
  </TitlesOfParts>
  <Company/>
  <LinksUpToDate>false</LinksUpToDate>
  <CharactersWithSpaces>222</CharactersWithSpaces>
  <SharedDoc>false</SharedDoc>
  <HLinks>
    <vt:vector size="18" baseType="variant">
      <vt:variant>
        <vt:i4>7340099</vt:i4>
      </vt:variant>
      <vt:variant>
        <vt:i4>3</vt:i4>
      </vt:variant>
      <vt:variant>
        <vt:i4>0</vt:i4>
      </vt:variant>
      <vt:variant>
        <vt:i4>5</vt:i4>
      </vt:variant>
      <vt:variant>
        <vt:lpwstr>mailto:nayrakethuly2626@gmail.com</vt:lpwstr>
      </vt:variant>
      <vt:variant>
        <vt:lpwstr/>
      </vt:variant>
      <vt:variant>
        <vt:i4>5832818</vt:i4>
      </vt:variant>
      <vt:variant>
        <vt:i4>0</vt:i4>
      </vt:variant>
      <vt:variant>
        <vt:i4>0</vt:i4>
      </vt:variant>
      <vt:variant>
        <vt:i4>5</vt:i4>
      </vt:variant>
      <vt:variant>
        <vt:lpwstr>mailto:idillycamily01@gmail.com</vt:lpwstr>
      </vt:variant>
      <vt:variant>
        <vt:lpwstr/>
      </vt:variant>
      <vt:variant>
        <vt:i4>4456462</vt:i4>
      </vt:variant>
      <vt:variant>
        <vt:i4>-1</vt:i4>
      </vt:variant>
      <vt:variant>
        <vt:i4>2051</vt:i4>
      </vt:variant>
      <vt:variant>
        <vt:i4>1</vt:i4>
      </vt:variant>
      <vt:variant>
        <vt:lpwstr>http://www.jf-casteloes.com/img/iefp.jpg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</dc:title>
  <dc:subject/>
  <dc:creator>Prof</dc:creator>
  <cp:keywords/>
  <dc:description/>
  <cp:lastModifiedBy>IDILLY PRESTES</cp:lastModifiedBy>
  <cp:revision>4</cp:revision>
  <cp:lastPrinted>2011-05-20T08:15:00Z</cp:lastPrinted>
  <dcterms:created xsi:type="dcterms:W3CDTF">2025-03-18T19:26:00Z</dcterms:created>
  <dcterms:modified xsi:type="dcterms:W3CDTF">2025-03-18T19:26:00Z</dcterms:modified>
</cp:coreProperties>
</file>